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5E3405" w14:textId="77777777" w:rsidR="00BC2122" w:rsidRPr="00F327A3" w:rsidRDefault="00BC2122" w:rsidP="00BC2122">
      <w:pPr>
        <w:rPr>
          <w:b/>
        </w:rPr>
      </w:pPr>
      <w:r>
        <w:rPr>
          <w:b/>
        </w:rPr>
        <w:t xml:space="preserve">5. </w:t>
      </w:r>
      <w:r>
        <w:rPr>
          <w:b/>
        </w:rPr>
        <w:tab/>
      </w:r>
      <w:r w:rsidRPr="00F327A3">
        <w:rPr>
          <w:b/>
        </w:rPr>
        <w:t>CURRICULUM VITAE, PUBLICATIONS AND OTHER PUBLISHED WORKS</w:t>
      </w:r>
    </w:p>
    <w:p w14:paraId="3BFE9722" w14:textId="77777777" w:rsidR="00BC2122" w:rsidRDefault="00BC2122" w:rsidP="00BC2122">
      <w:pPr>
        <w:pStyle w:val="BodyText"/>
        <w:rPr>
          <w:sz w:val="20"/>
        </w:rPr>
      </w:pPr>
      <w:r>
        <w:rPr>
          <w:sz w:val="20"/>
          <w:lang w:val="en-GB"/>
        </w:rPr>
        <w:t xml:space="preserve">Please attach a curriculum vitae for </w:t>
      </w:r>
      <w:r w:rsidRPr="00745081">
        <w:rPr>
          <w:b/>
          <w:sz w:val="20"/>
          <w:lang w:val="en-GB"/>
        </w:rPr>
        <w:t>each of the named research personnel</w:t>
      </w:r>
      <w:r>
        <w:rPr>
          <w:sz w:val="20"/>
          <w:lang w:val="en-GB"/>
        </w:rPr>
        <w:t xml:space="preserve"> (other than mentors, </w:t>
      </w:r>
      <w:proofErr w:type="gramStart"/>
      <w:r>
        <w:rPr>
          <w:sz w:val="20"/>
          <w:lang w:val="en-GB"/>
        </w:rPr>
        <w:t>students</w:t>
      </w:r>
      <w:proofErr w:type="gramEnd"/>
      <w:r>
        <w:rPr>
          <w:sz w:val="20"/>
          <w:lang w:val="en-GB"/>
        </w:rPr>
        <w:t xml:space="preserve"> or technical assistants) who are relevant to this application. </w:t>
      </w:r>
      <w:r>
        <w:rPr>
          <w:sz w:val="20"/>
        </w:rPr>
        <w:t>Please use the template below and remove these instructions.</w:t>
      </w:r>
    </w:p>
    <w:p w14:paraId="30F8BBBC" w14:textId="77777777" w:rsidR="00BC2122" w:rsidRPr="00745081" w:rsidRDefault="00BC2122" w:rsidP="00BC2122">
      <w:pPr>
        <w:rPr>
          <w:i/>
          <w:sz w:val="20"/>
        </w:rPr>
      </w:pPr>
      <w:r w:rsidRPr="00745081">
        <w:rPr>
          <w:i/>
          <w:sz w:val="20"/>
        </w:rPr>
        <w:t xml:space="preserve">Rows and columns may be expanded or reduced, but a CV must be no more than two pages for part 1 and no more than three pages for part 2.  Use Arial </w:t>
      </w:r>
      <w:proofErr w:type="gramStart"/>
      <w:r w:rsidRPr="00745081">
        <w:rPr>
          <w:i/>
          <w:sz w:val="20"/>
        </w:rPr>
        <w:t>12 point</w:t>
      </w:r>
      <w:proofErr w:type="gramEnd"/>
      <w:r w:rsidRPr="00745081">
        <w:rPr>
          <w:i/>
          <w:sz w:val="20"/>
        </w:rPr>
        <w:t xml:space="preserve"> font.  Do not alter page margins.  Instructions in italics should be deleted before you submit your CV. </w:t>
      </w:r>
    </w:p>
    <w:p w14:paraId="5146E09B" w14:textId="77777777" w:rsidR="00BC2122" w:rsidRPr="001B5644" w:rsidRDefault="00BC2122" w:rsidP="00BC2122">
      <w:pPr>
        <w:rPr>
          <w:rFonts w:ascii="Arial" w:hAnsi="Arial" w:cs="Arial"/>
          <w:b/>
          <w:szCs w:val="24"/>
        </w:rPr>
      </w:pPr>
      <w:r w:rsidRPr="001B5644">
        <w:rPr>
          <w:rFonts w:ascii="Arial" w:hAnsi="Arial" w:cs="Arial"/>
          <w:b/>
          <w:szCs w:val="24"/>
        </w:rPr>
        <w:t>PART 1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40"/>
        <w:gridCol w:w="540"/>
        <w:gridCol w:w="49"/>
        <w:gridCol w:w="1751"/>
        <w:gridCol w:w="720"/>
        <w:gridCol w:w="1080"/>
        <w:gridCol w:w="900"/>
        <w:gridCol w:w="540"/>
        <w:gridCol w:w="1440"/>
      </w:tblGrid>
      <w:tr w:rsidR="00BC2122" w:rsidRPr="00745081" w14:paraId="16458651" w14:textId="77777777" w:rsidTr="00852D7A">
        <w:tc>
          <w:tcPr>
            <w:tcW w:w="9288" w:type="dxa"/>
            <w:gridSpan w:val="10"/>
            <w:shd w:val="clear" w:color="auto" w:fill="E0E0E0"/>
          </w:tcPr>
          <w:p w14:paraId="272374D3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1a.   Personal details</w:t>
            </w:r>
          </w:p>
        </w:tc>
      </w:tr>
      <w:tr w:rsidR="00BC2122" w:rsidRPr="00745081" w14:paraId="3C2D2AB3" w14:textId="77777777" w:rsidTr="00852D7A">
        <w:trPr>
          <w:trHeight w:val="483"/>
        </w:trPr>
        <w:tc>
          <w:tcPr>
            <w:tcW w:w="1728" w:type="dxa"/>
            <w:shd w:val="clear" w:color="auto" w:fill="E0E0E0"/>
          </w:tcPr>
          <w:p w14:paraId="043E85BB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Full name</w:t>
            </w:r>
          </w:p>
        </w:tc>
        <w:tc>
          <w:tcPr>
            <w:tcW w:w="1080" w:type="dxa"/>
            <w:gridSpan w:val="2"/>
          </w:tcPr>
          <w:p w14:paraId="6D9D022A" w14:textId="77777777" w:rsidR="00BC2122" w:rsidRPr="00745081" w:rsidRDefault="00BC2122" w:rsidP="00852D7A">
            <w:pPr>
              <w:rPr>
                <w:rFonts w:ascii="Arial" w:hAnsi="Arial" w:cs="Arial"/>
                <w:i/>
                <w:szCs w:val="24"/>
                <w:vertAlign w:val="superscript"/>
              </w:rPr>
            </w:pPr>
            <w:r w:rsidRPr="00745081">
              <w:rPr>
                <w:rFonts w:ascii="Arial" w:hAnsi="Arial" w:cs="Arial"/>
                <w:i/>
                <w:szCs w:val="24"/>
                <w:vertAlign w:val="superscript"/>
              </w:rPr>
              <w:t>Title</w:t>
            </w:r>
          </w:p>
          <w:p w14:paraId="3B68FE0B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00" w:type="dxa"/>
            <w:gridSpan w:val="2"/>
          </w:tcPr>
          <w:p w14:paraId="45E6BE58" w14:textId="77777777" w:rsidR="00BC2122" w:rsidRPr="00745081" w:rsidRDefault="00BC2122" w:rsidP="00852D7A">
            <w:pPr>
              <w:rPr>
                <w:rFonts w:ascii="Arial" w:hAnsi="Arial" w:cs="Arial"/>
                <w:i/>
                <w:szCs w:val="24"/>
                <w:vertAlign w:val="superscript"/>
              </w:rPr>
            </w:pPr>
            <w:r w:rsidRPr="00745081">
              <w:rPr>
                <w:rFonts w:ascii="Arial" w:hAnsi="Arial" w:cs="Arial"/>
                <w:i/>
                <w:szCs w:val="24"/>
                <w:vertAlign w:val="superscript"/>
              </w:rPr>
              <w:t>First name</w:t>
            </w:r>
          </w:p>
          <w:p w14:paraId="40210159" w14:textId="77777777" w:rsidR="00BC2122" w:rsidRPr="00745081" w:rsidRDefault="00BC2122" w:rsidP="00852D7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700" w:type="dxa"/>
            <w:gridSpan w:val="3"/>
          </w:tcPr>
          <w:p w14:paraId="4D3D82D5" w14:textId="77777777" w:rsidR="00BC2122" w:rsidRPr="00745081" w:rsidRDefault="00BC2122" w:rsidP="00852D7A">
            <w:pPr>
              <w:rPr>
                <w:rFonts w:ascii="Arial" w:hAnsi="Arial" w:cs="Arial"/>
                <w:i/>
                <w:szCs w:val="24"/>
                <w:vertAlign w:val="superscript"/>
              </w:rPr>
            </w:pPr>
            <w:r w:rsidRPr="00745081">
              <w:rPr>
                <w:rFonts w:ascii="Arial" w:hAnsi="Arial" w:cs="Arial"/>
                <w:i/>
                <w:szCs w:val="24"/>
                <w:vertAlign w:val="superscript"/>
              </w:rPr>
              <w:t>Second name(s)</w:t>
            </w:r>
          </w:p>
          <w:p w14:paraId="4BD0F481" w14:textId="77777777" w:rsidR="00BC2122" w:rsidRPr="00745081" w:rsidRDefault="00BC2122" w:rsidP="00852D7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2A40CB83" w14:textId="77777777" w:rsidR="00BC2122" w:rsidRPr="00745081" w:rsidRDefault="00BC2122" w:rsidP="00852D7A">
            <w:pPr>
              <w:rPr>
                <w:rFonts w:ascii="Arial" w:hAnsi="Arial" w:cs="Arial"/>
                <w:i/>
                <w:szCs w:val="24"/>
                <w:vertAlign w:val="superscript"/>
              </w:rPr>
            </w:pPr>
            <w:r w:rsidRPr="00745081">
              <w:rPr>
                <w:rFonts w:ascii="Arial" w:hAnsi="Arial" w:cs="Arial"/>
                <w:i/>
                <w:szCs w:val="24"/>
                <w:vertAlign w:val="superscript"/>
              </w:rPr>
              <w:t>Family name</w:t>
            </w:r>
          </w:p>
          <w:p w14:paraId="12CC217B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</w:tr>
      <w:tr w:rsidR="00BC2122" w:rsidRPr="00745081" w14:paraId="5A1A1EA0" w14:textId="77777777" w:rsidTr="00852D7A">
        <w:tc>
          <w:tcPr>
            <w:tcW w:w="2857" w:type="dxa"/>
            <w:gridSpan w:val="4"/>
            <w:shd w:val="clear" w:color="auto" w:fill="E0E0E0"/>
          </w:tcPr>
          <w:p w14:paraId="2BCBE5A7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Present position</w:t>
            </w:r>
          </w:p>
        </w:tc>
        <w:tc>
          <w:tcPr>
            <w:tcW w:w="6431" w:type="dxa"/>
            <w:gridSpan w:val="6"/>
          </w:tcPr>
          <w:p w14:paraId="4835FC3A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</w:tr>
      <w:tr w:rsidR="00BC2122" w:rsidRPr="00745081" w14:paraId="1C54FB0A" w14:textId="77777777" w:rsidTr="00852D7A">
        <w:trPr>
          <w:trHeight w:val="139"/>
        </w:trPr>
        <w:tc>
          <w:tcPr>
            <w:tcW w:w="2857" w:type="dxa"/>
            <w:gridSpan w:val="4"/>
            <w:shd w:val="clear" w:color="auto" w:fill="E0E0E0"/>
          </w:tcPr>
          <w:p w14:paraId="3715CCFF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Organisation/Employer</w:t>
            </w:r>
          </w:p>
        </w:tc>
        <w:tc>
          <w:tcPr>
            <w:tcW w:w="6431" w:type="dxa"/>
            <w:gridSpan w:val="6"/>
          </w:tcPr>
          <w:p w14:paraId="5A66298D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</w:tr>
      <w:tr w:rsidR="00BC2122" w:rsidRPr="00745081" w14:paraId="4362E4E9" w14:textId="77777777" w:rsidTr="00852D7A">
        <w:trPr>
          <w:trHeight w:val="275"/>
        </w:trPr>
        <w:tc>
          <w:tcPr>
            <w:tcW w:w="2268" w:type="dxa"/>
            <w:gridSpan w:val="2"/>
            <w:vMerge w:val="restart"/>
            <w:shd w:val="clear" w:color="auto" w:fill="E0E0E0"/>
          </w:tcPr>
          <w:p w14:paraId="032F68EE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Contact Address</w:t>
            </w:r>
          </w:p>
        </w:tc>
        <w:tc>
          <w:tcPr>
            <w:tcW w:w="7020" w:type="dxa"/>
            <w:gridSpan w:val="8"/>
          </w:tcPr>
          <w:p w14:paraId="4CD93213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</w:tr>
      <w:tr w:rsidR="00BC2122" w:rsidRPr="00745081" w14:paraId="62191DD8" w14:textId="77777777" w:rsidTr="00852D7A">
        <w:trPr>
          <w:trHeight w:val="275"/>
        </w:trPr>
        <w:tc>
          <w:tcPr>
            <w:tcW w:w="2268" w:type="dxa"/>
            <w:gridSpan w:val="2"/>
            <w:vMerge/>
            <w:shd w:val="clear" w:color="auto" w:fill="E0E0E0"/>
          </w:tcPr>
          <w:p w14:paraId="43F49F9A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7020" w:type="dxa"/>
            <w:gridSpan w:val="8"/>
          </w:tcPr>
          <w:p w14:paraId="1A9BB26F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</w:tr>
      <w:tr w:rsidR="00BC2122" w:rsidRPr="00745081" w14:paraId="396CF30E" w14:textId="77777777" w:rsidTr="00852D7A">
        <w:trPr>
          <w:trHeight w:val="275"/>
        </w:trPr>
        <w:tc>
          <w:tcPr>
            <w:tcW w:w="2268" w:type="dxa"/>
            <w:gridSpan w:val="2"/>
            <w:vMerge/>
            <w:shd w:val="clear" w:color="auto" w:fill="E0E0E0"/>
          </w:tcPr>
          <w:p w14:paraId="789AD948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4140" w:type="dxa"/>
            <w:gridSpan w:val="5"/>
          </w:tcPr>
          <w:p w14:paraId="678E9BFC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E0E0E0"/>
          </w:tcPr>
          <w:p w14:paraId="65030410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Post code</w:t>
            </w:r>
          </w:p>
        </w:tc>
        <w:tc>
          <w:tcPr>
            <w:tcW w:w="1440" w:type="dxa"/>
          </w:tcPr>
          <w:p w14:paraId="3FBFBAC5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</w:tr>
      <w:tr w:rsidR="00BC2122" w:rsidRPr="00745081" w14:paraId="3DFF51F8" w14:textId="77777777" w:rsidTr="00852D7A">
        <w:tc>
          <w:tcPr>
            <w:tcW w:w="2268" w:type="dxa"/>
            <w:gridSpan w:val="2"/>
            <w:shd w:val="clear" w:color="auto" w:fill="E0E0E0"/>
          </w:tcPr>
          <w:p w14:paraId="23B5319C" w14:textId="77777777" w:rsidR="00BC2122" w:rsidRPr="00745081" w:rsidRDefault="00BC2122" w:rsidP="00852D7A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Work telephone</w:t>
            </w:r>
          </w:p>
        </w:tc>
        <w:tc>
          <w:tcPr>
            <w:tcW w:w="3060" w:type="dxa"/>
            <w:gridSpan w:val="4"/>
          </w:tcPr>
          <w:p w14:paraId="793CF91F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  <w:shd w:val="clear" w:color="auto" w:fill="E0E0E0"/>
          </w:tcPr>
          <w:p w14:paraId="332E1718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745081">
                  <w:rPr>
                    <w:rFonts w:ascii="Arial" w:hAnsi="Arial" w:cs="Arial"/>
                    <w:b/>
                    <w:szCs w:val="24"/>
                  </w:rPr>
                  <w:t>Mobile</w:t>
                </w:r>
              </w:smartTag>
            </w:smartTag>
          </w:p>
        </w:tc>
        <w:tc>
          <w:tcPr>
            <w:tcW w:w="2880" w:type="dxa"/>
            <w:gridSpan w:val="3"/>
          </w:tcPr>
          <w:p w14:paraId="0A38BEE0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</w:tr>
      <w:tr w:rsidR="00BC2122" w:rsidRPr="00745081" w14:paraId="21A3C51F" w14:textId="77777777" w:rsidTr="00852D7A">
        <w:tc>
          <w:tcPr>
            <w:tcW w:w="2268" w:type="dxa"/>
            <w:gridSpan w:val="2"/>
            <w:shd w:val="clear" w:color="auto" w:fill="E0E0E0"/>
          </w:tcPr>
          <w:p w14:paraId="06F87296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Email</w:t>
            </w:r>
          </w:p>
        </w:tc>
        <w:tc>
          <w:tcPr>
            <w:tcW w:w="7020" w:type="dxa"/>
            <w:gridSpan w:val="8"/>
          </w:tcPr>
          <w:p w14:paraId="04508FA8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</w:tr>
      <w:tr w:rsidR="00BC2122" w:rsidRPr="00745081" w14:paraId="6E87C635" w14:textId="77777777" w:rsidTr="00852D7A">
        <w:tc>
          <w:tcPr>
            <w:tcW w:w="2268" w:type="dxa"/>
            <w:gridSpan w:val="2"/>
            <w:shd w:val="clear" w:color="auto" w:fill="E0E0E0"/>
          </w:tcPr>
          <w:p w14:paraId="22CE0CBB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Personal website (if applicable)</w:t>
            </w:r>
          </w:p>
        </w:tc>
        <w:tc>
          <w:tcPr>
            <w:tcW w:w="7020" w:type="dxa"/>
            <w:gridSpan w:val="8"/>
          </w:tcPr>
          <w:p w14:paraId="55CB2CF0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  <w:r w:rsidRPr="00745081">
              <w:rPr>
                <w:rFonts w:ascii="Arial" w:hAnsi="Arial" w:cs="Arial"/>
                <w:szCs w:val="24"/>
              </w:rPr>
              <w:t>http://</w:t>
            </w:r>
          </w:p>
        </w:tc>
      </w:tr>
    </w:tbl>
    <w:p w14:paraId="69CBC2FB" w14:textId="77777777" w:rsidR="00BC2122" w:rsidRPr="00B643A2" w:rsidRDefault="00BC2122" w:rsidP="00BC2122">
      <w:pPr>
        <w:rPr>
          <w:rFonts w:ascii="Arial" w:hAnsi="Arial" w:cs="Arial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BC2122" w:rsidRPr="00745081" w14:paraId="3BA91228" w14:textId="77777777" w:rsidTr="00852D7A">
        <w:tc>
          <w:tcPr>
            <w:tcW w:w="9288" w:type="dxa"/>
            <w:shd w:val="clear" w:color="auto" w:fill="E0E0E0"/>
          </w:tcPr>
          <w:p w14:paraId="49040E65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1b.   Academic qualifications</w:t>
            </w:r>
          </w:p>
        </w:tc>
      </w:tr>
    </w:tbl>
    <w:p w14:paraId="602A5DB9" w14:textId="77777777" w:rsidR="00BC2122" w:rsidRPr="00B643A2" w:rsidRDefault="00BC2122" w:rsidP="00BC2122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D</w:t>
      </w:r>
      <w:r w:rsidRPr="00B643A2">
        <w:rPr>
          <w:rFonts w:ascii="Arial" w:hAnsi="Arial" w:cs="Arial"/>
          <w:i/>
          <w:szCs w:val="24"/>
        </w:rPr>
        <w:t>elete an</w:t>
      </w:r>
      <w:r>
        <w:rPr>
          <w:rFonts w:ascii="Arial" w:hAnsi="Arial" w:cs="Arial"/>
          <w:i/>
          <w:szCs w:val="24"/>
        </w:rPr>
        <w:t>d start typing here.  List in reverse date order.  Start each qualification on a new line as per the example:</w:t>
      </w:r>
    </w:p>
    <w:p w14:paraId="545A7033" w14:textId="77777777" w:rsidR="00BC2122" w:rsidRPr="00B643A2" w:rsidRDefault="00BC2122" w:rsidP="00BC2122">
      <w:pPr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e.g.</w:t>
      </w:r>
      <w:proofErr w:type="gramEnd"/>
      <w:r>
        <w:rPr>
          <w:rFonts w:ascii="Arial" w:hAnsi="Arial" w:cs="Arial"/>
          <w:i/>
          <w:szCs w:val="24"/>
        </w:rPr>
        <w:t xml:space="preserve"> </w:t>
      </w:r>
      <w:r w:rsidRPr="00B643A2">
        <w:rPr>
          <w:rFonts w:ascii="Arial" w:hAnsi="Arial" w:cs="Arial"/>
          <w:i/>
          <w:szCs w:val="24"/>
        </w:rPr>
        <w:t>Year conferred, qualification, discipline, university/institute</w:t>
      </w:r>
      <w:r>
        <w:rPr>
          <w:rFonts w:ascii="Arial" w:hAnsi="Arial" w:cs="Arial"/>
          <w:i/>
          <w:szCs w:val="24"/>
        </w:rPr>
        <w:t>.</w:t>
      </w:r>
    </w:p>
    <w:p w14:paraId="2C8F473E" w14:textId="77777777" w:rsidR="00BC2122" w:rsidRPr="00B643A2" w:rsidRDefault="00BC2122" w:rsidP="00BC2122">
      <w:pPr>
        <w:rPr>
          <w:rFonts w:ascii="Arial" w:hAnsi="Arial" w:cs="Arial"/>
          <w:szCs w:val="24"/>
        </w:rPr>
      </w:pP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91"/>
      </w:tblGrid>
      <w:tr w:rsidR="00BC2122" w:rsidRPr="00745081" w14:paraId="78EEAE60" w14:textId="77777777" w:rsidTr="00852D7A">
        <w:tc>
          <w:tcPr>
            <w:tcW w:w="9291" w:type="dxa"/>
            <w:tcBorders>
              <w:bottom w:val="single" w:sz="4" w:space="0" w:color="auto"/>
            </w:tcBorders>
            <w:shd w:val="clear" w:color="auto" w:fill="E0E0E0"/>
          </w:tcPr>
          <w:p w14:paraId="0FACF2E3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1c.   Professional positions held</w:t>
            </w:r>
          </w:p>
        </w:tc>
      </w:tr>
    </w:tbl>
    <w:p w14:paraId="77A496C0" w14:textId="77777777" w:rsidR="00BC2122" w:rsidRPr="00B643A2" w:rsidRDefault="00BC2122" w:rsidP="00BC2122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D</w:t>
      </w:r>
      <w:r w:rsidRPr="00B643A2">
        <w:rPr>
          <w:rFonts w:ascii="Arial" w:hAnsi="Arial" w:cs="Arial"/>
          <w:i/>
          <w:szCs w:val="24"/>
        </w:rPr>
        <w:t>elete an</w:t>
      </w:r>
      <w:r>
        <w:rPr>
          <w:rFonts w:ascii="Arial" w:hAnsi="Arial" w:cs="Arial"/>
          <w:i/>
          <w:szCs w:val="24"/>
        </w:rPr>
        <w:t>d start typing here.  List in reverse date order.  Start each position on a new line as per the example:</w:t>
      </w:r>
    </w:p>
    <w:p w14:paraId="003849F3" w14:textId="77777777" w:rsidR="00BC2122" w:rsidRPr="00B643A2" w:rsidRDefault="00BC2122" w:rsidP="00BC2122">
      <w:pPr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e.g.</w:t>
      </w:r>
      <w:proofErr w:type="gramEnd"/>
      <w:r>
        <w:rPr>
          <w:rFonts w:ascii="Arial" w:hAnsi="Arial" w:cs="Arial"/>
          <w:i/>
          <w:szCs w:val="24"/>
        </w:rPr>
        <w:t xml:space="preserve"> </w:t>
      </w:r>
      <w:r w:rsidRPr="00B643A2">
        <w:rPr>
          <w:rFonts w:ascii="Arial" w:hAnsi="Arial" w:cs="Arial"/>
          <w:i/>
          <w:szCs w:val="24"/>
        </w:rPr>
        <w:t>Year-year, job title, organisation</w:t>
      </w:r>
      <w:r>
        <w:rPr>
          <w:rFonts w:ascii="Arial" w:hAnsi="Arial" w:cs="Arial"/>
          <w:i/>
          <w:szCs w:val="24"/>
        </w:rPr>
        <w:t>.</w:t>
      </w:r>
    </w:p>
    <w:p w14:paraId="0A79AF0B" w14:textId="77777777" w:rsidR="00BC2122" w:rsidRPr="00B643A2" w:rsidRDefault="00BC2122" w:rsidP="00BC2122">
      <w:pPr>
        <w:rPr>
          <w:rFonts w:ascii="Arial" w:hAnsi="Arial" w:cs="Arial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BC2122" w:rsidRPr="00745081" w14:paraId="3498B7DB" w14:textId="77777777" w:rsidTr="00852D7A">
        <w:tc>
          <w:tcPr>
            <w:tcW w:w="9288" w:type="dxa"/>
            <w:tcBorders>
              <w:bottom w:val="single" w:sz="4" w:space="0" w:color="auto"/>
            </w:tcBorders>
            <w:shd w:val="clear" w:color="auto" w:fill="E0E0E0"/>
          </w:tcPr>
          <w:p w14:paraId="793D0293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1d.   Present research/professional speciality</w:t>
            </w:r>
          </w:p>
        </w:tc>
      </w:tr>
    </w:tbl>
    <w:p w14:paraId="61D21DDB" w14:textId="77777777" w:rsidR="00BC2122" w:rsidRPr="00B643A2" w:rsidRDefault="00BC2122" w:rsidP="00BC2122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D</w:t>
      </w:r>
      <w:r w:rsidRPr="00B643A2">
        <w:rPr>
          <w:rFonts w:ascii="Arial" w:hAnsi="Arial" w:cs="Arial"/>
          <w:i/>
          <w:szCs w:val="24"/>
        </w:rPr>
        <w:t>elet</w:t>
      </w:r>
      <w:r>
        <w:rPr>
          <w:rFonts w:ascii="Arial" w:hAnsi="Arial" w:cs="Arial"/>
          <w:i/>
          <w:szCs w:val="24"/>
        </w:rPr>
        <w:t>e and start typing here.</w:t>
      </w:r>
    </w:p>
    <w:p w14:paraId="54D03778" w14:textId="77777777" w:rsidR="00BC2122" w:rsidRPr="00B643A2" w:rsidRDefault="00BC2122" w:rsidP="00BC2122">
      <w:pPr>
        <w:rPr>
          <w:rFonts w:ascii="Arial" w:hAnsi="Arial" w:cs="Arial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3"/>
        <w:gridCol w:w="3705"/>
      </w:tblGrid>
      <w:tr w:rsidR="00BC2122" w:rsidRPr="00745081" w14:paraId="2678C9E8" w14:textId="77777777" w:rsidTr="00852D7A">
        <w:tc>
          <w:tcPr>
            <w:tcW w:w="5583" w:type="dxa"/>
            <w:shd w:val="clear" w:color="auto" w:fill="E0E0E0"/>
          </w:tcPr>
          <w:p w14:paraId="52ECD96C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1e.   Total years research experience</w:t>
            </w:r>
          </w:p>
        </w:tc>
        <w:tc>
          <w:tcPr>
            <w:tcW w:w="3705" w:type="dxa"/>
          </w:tcPr>
          <w:p w14:paraId="635DF47A" w14:textId="77777777" w:rsidR="00BC2122" w:rsidRPr="00745081" w:rsidRDefault="00BC2122" w:rsidP="00852D7A">
            <w:pPr>
              <w:jc w:val="right"/>
              <w:rPr>
                <w:rFonts w:ascii="Arial" w:hAnsi="Arial" w:cs="Arial"/>
                <w:szCs w:val="24"/>
              </w:rPr>
            </w:pPr>
            <w:r w:rsidRPr="00745081">
              <w:rPr>
                <w:rFonts w:ascii="Arial" w:hAnsi="Arial" w:cs="Arial"/>
                <w:szCs w:val="24"/>
              </w:rPr>
              <w:t>years</w:t>
            </w:r>
          </w:p>
        </w:tc>
      </w:tr>
    </w:tbl>
    <w:p w14:paraId="02E69E1B" w14:textId="77777777" w:rsidR="00BC2122" w:rsidRDefault="00BC2122" w:rsidP="00BC2122">
      <w:pPr>
        <w:rPr>
          <w:rFonts w:ascii="Arial" w:hAnsi="Arial" w:cs="Arial"/>
          <w:i/>
          <w:szCs w:val="24"/>
        </w:rPr>
      </w:pPr>
      <w:r w:rsidRPr="00082D6A">
        <w:rPr>
          <w:rFonts w:ascii="Arial" w:hAnsi="Arial" w:cs="Arial"/>
          <w:i/>
          <w:szCs w:val="24"/>
        </w:rPr>
        <w:t>List any significant interruptions to your career (</w:t>
      </w:r>
      <w:proofErr w:type="gramStart"/>
      <w:r w:rsidRPr="00082D6A">
        <w:rPr>
          <w:rFonts w:ascii="Arial" w:hAnsi="Arial" w:cs="Arial"/>
          <w:i/>
          <w:szCs w:val="24"/>
        </w:rPr>
        <w:t>e.g.</w:t>
      </w:r>
      <w:proofErr w:type="gramEnd"/>
      <w:r w:rsidRPr="00082D6A">
        <w:rPr>
          <w:rFonts w:ascii="Arial" w:hAnsi="Arial" w:cs="Arial"/>
          <w:i/>
          <w:szCs w:val="24"/>
        </w:rPr>
        <w:t xml:space="preserve"> sickness, parental leave). Delete and start typing here.</w:t>
      </w:r>
    </w:p>
    <w:p w14:paraId="644C1699" w14:textId="77777777" w:rsidR="00BC2122" w:rsidRPr="00B643A2" w:rsidRDefault="00BC2122" w:rsidP="00BC2122">
      <w:pPr>
        <w:rPr>
          <w:rFonts w:ascii="Arial" w:hAnsi="Arial" w:cs="Arial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BC2122" w:rsidRPr="00745081" w14:paraId="1DB2BCA0" w14:textId="77777777" w:rsidTr="00852D7A">
        <w:tc>
          <w:tcPr>
            <w:tcW w:w="9288" w:type="dxa"/>
            <w:shd w:val="clear" w:color="auto" w:fill="E0E0E0"/>
          </w:tcPr>
          <w:p w14:paraId="560BCC8A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 xml:space="preserve">1f.   Professional distinctions and memberships (including honours, prizes, scholarships, </w:t>
            </w:r>
            <w:proofErr w:type="gramStart"/>
            <w:r w:rsidRPr="00745081">
              <w:rPr>
                <w:rFonts w:ascii="Arial" w:hAnsi="Arial" w:cs="Arial"/>
                <w:b/>
                <w:szCs w:val="24"/>
              </w:rPr>
              <w:t>boards</w:t>
            </w:r>
            <w:proofErr w:type="gramEnd"/>
            <w:r w:rsidRPr="00745081">
              <w:rPr>
                <w:rFonts w:ascii="Arial" w:hAnsi="Arial" w:cs="Arial"/>
                <w:b/>
                <w:szCs w:val="24"/>
              </w:rPr>
              <w:t xml:space="preserve"> or governance roles, etc)</w:t>
            </w:r>
          </w:p>
        </w:tc>
      </w:tr>
    </w:tbl>
    <w:p w14:paraId="6CFB0E94" w14:textId="77777777" w:rsidR="00BC2122" w:rsidRPr="00B643A2" w:rsidRDefault="00BC2122" w:rsidP="00BC2122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D</w:t>
      </w:r>
      <w:r w:rsidRPr="00B643A2">
        <w:rPr>
          <w:rFonts w:ascii="Arial" w:hAnsi="Arial" w:cs="Arial"/>
          <w:i/>
          <w:szCs w:val="24"/>
        </w:rPr>
        <w:t>elete an</w:t>
      </w:r>
      <w:r>
        <w:rPr>
          <w:rFonts w:ascii="Arial" w:hAnsi="Arial" w:cs="Arial"/>
          <w:i/>
          <w:szCs w:val="24"/>
        </w:rPr>
        <w:t>d start typing here.  List in reverse date order.  Start each professional distinction on a new line as per the example:</w:t>
      </w:r>
    </w:p>
    <w:p w14:paraId="766B3667" w14:textId="77777777" w:rsidR="00BC2122" w:rsidRPr="00B643A2" w:rsidRDefault="00BC2122" w:rsidP="00BC2122">
      <w:pPr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e.g.</w:t>
      </w:r>
      <w:proofErr w:type="gramEnd"/>
      <w:r>
        <w:rPr>
          <w:rFonts w:ascii="Arial" w:hAnsi="Arial" w:cs="Arial"/>
          <w:i/>
          <w:szCs w:val="24"/>
        </w:rPr>
        <w:t xml:space="preserve"> </w:t>
      </w:r>
      <w:r w:rsidRPr="00B643A2">
        <w:rPr>
          <w:rFonts w:ascii="Arial" w:hAnsi="Arial" w:cs="Arial"/>
          <w:i/>
          <w:szCs w:val="24"/>
        </w:rPr>
        <w:t>Year</w:t>
      </w:r>
      <w:r>
        <w:rPr>
          <w:rFonts w:ascii="Arial" w:hAnsi="Arial" w:cs="Arial"/>
          <w:i/>
          <w:szCs w:val="24"/>
        </w:rPr>
        <w:t xml:space="preserve"> / year-year</w:t>
      </w:r>
      <w:r w:rsidRPr="00B643A2">
        <w:rPr>
          <w:rFonts w:ascii="Arial" w:hAnsi="Arial" w:cs="Arial"/>
          <w:i/>
          <w:szCs w:val="24"/>
        </w:rPr>
        <w:t xml:space="preserve">, </w:t>
      </w:r>
      <w:r>
        <w:rPr>
          <w:rFonts w:ascii="Arial" w:hAnsi="Arial" w:cs="Arial"/>
          <w:i/>
          <w:szCs w:val="24"/>
        </w:rPr>
        <w:t>distinction.</w:t>
      </w:r>
    </w:p>
    <w:p w14:paraId="0A130A54" w14:textId="77777777" w:rsidR="00BC2122" w:rsidRPr="00B643A2" w:rsidRDefault="00BC2122" w:rsidP="00BC2122">
      <w:pPr>
        <w:rPr>
          <w:rFonts w:ascii="Arial" w:hAnsi="Arial" w:cs="Arial"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134"/>
        <w:gridCol w:w="851"/>
        <w:gridCol w:w="1701"/>
        <w:gridCol w:w="1559"/>
        <w:gridCol w:w="992"/>
      </w:tblGrid>
      <w:tr w:rsidR="00BC2122" w:rsidRPr="00745081" w14:paraId="699763FC" w14:textId="77777777" w:rsidTr="00852D7A">
        <w:tc>
          <w:tcPr>
            <w:tcW w:w="3085" w:type="dxa"/>
            <w:vMerge w:val="restart"/>
            <w:shd w:val="clear" w:color="auto" w:fill="E0E0E0"/>
          </w:tcPr>
          <w:p w14:paraId="177FE434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 xml:space="preserve">1g.   Total number of </w:t>
            </w:r>
            <w:r w:rsidRPr="00745081">
              <w:rPr>
                <w:rFonts w:ascii="Arial" w:hAnsi="Arial" w:cs="Arial"/>
                <w:b/>
                <w:i/>
                <w:szCs w:val="24"/>
              </w:rPr>
              <w:t>peer reviewed</w:t>
            </w:r>
            <w:r w:rsidRPr="00745081">
              <w:rPr>
                <w:rFonts w:ascii="Arial" w:hAnsi="Arial" w:cs="Arial"/>
                <w:b/>
                <w:szCs w:val="24"/>
              </w:rPr>
              <w:t xml:space="preserve"> publications and patents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E0"/>
          </w:tcPr>
          <w:p w14:paraId="20624E66" w14:textId="77777777" w:rsidR="00BC2122" w:rsidRPr="00082D6A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D6A">
              <w:rPr>
                <w:rFonts w:ascii="Arial" w:hAnsi="Arial" w:cs="Arial"/>
                <w:sz w:val="22"/>
                <w:szCs w:val="22"/>
              </w:rPr>
              <w:t>Journal articles</w:t>
            </w:r>
          </w:p>
        </w:tc>
        <w:tc>
          <w:tcPr>
            <w:tcW w:w="851" w:type="dxa"/>
            <w:shd w:val="clear" w:color="auto" w:fill="E0E0E0"/>
          </w:tcPr>
          <w:p w14:paraId="766658AC" w14:textId="77777777" w:rsidR="00BC2122" w:rsidRPr="00082D6A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D6A">
              <w:rPr>
                <w:rFonts w:ascii="Arial" w:hAnsi="Arial" w:cs="Arial"/>
                <w:sz w:val="22"/>
                <w:szCs w:val="22"/>
              </w:rPr>
              <w:t>Books</w:t>
            </w:r>
          </w:p>
        </w:tc>
        <w:tc>
          <w:tcPr>
            <w:tcW w:w="1701" w:type="dxa"/>
            <w:shd w:val="clear" w:color="auto" w:fill="E0E0E0"/>
          </w:tcPr>
          <w:p w14:paraId="4F64B279" w14:textId="77777777" w:rsidR="00BC2122" w:rsidRPr="00745081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5081">
              <w:rPr>
                <w:rFonts w:ascii="Arial" w:hAnsi="Arial" w:cs="Arial"/>
                <w:sz w:val="22"/>
                <w:szCs w:val="22"/>
              </w:rPr>
              <w:t>Book chapters, books edited</w:t>
            </w:r>
          </w:p>
        </w:tc>
        <w:tc>
          <w:tcPr>
            <w:tcW w:w="1559" w:type="dxa"/>
            <w:shd w:val="clear" w:color="auto" w:fill="E0E0E0"/>
          </w:tcPr>
          <w:p w14:paraId="651FACB0" w14:textId="77777777" w:rsidR="00BC2122" w:rsidRPr="00745081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5081">
              <w:rPr>
                <w:rFonts w:ascii="Arial" w:hAnsi="Arial" w:cs="Arial"/>
                <w:sz w:val="22"/>
                <w:szCs w:val="22"/>
              </w:rPr>
              <w:t>Conference proceedings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0E0E0"/>
          </w:tcPr>
          <w:p w14:paraId="0B30C8E3" w14:textId="77777777" w:rsidR="00BC2122" w:rsidRPr="00745081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5081">
              <w:rPr>
                <w:rFonts w:ascii="Arial" w:hAnsi="Arial" w:cs="Arial"/>
                <w:sz w:val="22"/>
                <w:szCs w:val="22"/>
              </w:rPr>
              <w:t>Patents</w:t>
            </w:r>
          </w:p>
        </w:tc>
      </w:tr>
      <w:tr w:rsidR="00BC2122" w:rsidRPr="00745081" w14:paraId="2765BC65" w14:textId="77777777" w:rsidTr="00852D7A">
        <w:tc>
          <w:tcPr>
            <w:tcW w:w="3085" w:type="dxa"/>
            <w:vMerge/>
            <w:tcBorders>
              <w:bottom w:val="single" w:sz="4" w:space="0" w:color="auto"/>
            </w:tcBorders>
            <w:shd w:val="clear" w:color="auto" w:fill="CCFF33"/>
          </w:tcPr>
          <w:p w14:paraId="6FE3AB3D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C2D2432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851" w:type="dxa"/>
          </w:tcPr>
          <w:p w14:paraId="3AD24E55" w14:textId="77777777" w:rsidR="00BC2122" w:rsidRPr="00D5288D" w:rsidRDefault="00BC2122" w:rsidP="00852D7A">
            <w:pPr>
              <w:rPr>
                <w:rFonts w:ascii="Arial" w:hAnsi="Arial" w:cs="Arial"/>
                <w:szCs w:val="24"/>
                <w:highlight w:val="yellow"/>
              </w:rPr>
            </w:pPr>
          </w:p>
        </w:tc>
        <w:tc>
          <w:tcPr>
            <w:tcW w:w="1701" w:type="dxa"/>
          </w:tcPr>
          <w:p w14:paraId="3113E740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14:paraId="639B49F4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7710F53" w14:textId="7777777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04F92EFC" w14:textId="77777777" w:rsidR="00BC2122" w:rsidRDefault="00BC2122" w:rsidP="00BC2122">
      <w:pPr>
        <w:rPr>
          <w:rFonts w:ascii="Arial" w:hAnsi="Arial" w:cs="Arial"/>
          <w:szCs w:val="24"/>
        </w:rPr>
      </w:pPr>
    </w:p>
    <w:p w14:paraId="668C272D" w14:textId="77777777" w:rsidR="00DF51CB" w:rsidRDefault="00DF51CB" w:rsidP="00DF51CB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br w:type="page"/>
      </w:r>
      <w:r>
        <w:rPr>
          <w:rFonts w:ascii="Arial" w:hAnsi="Arial" w:cs="Arial"/>
          <w:i/>
          <w:szCs w:val="24"/>
        </w:rPr>
        <w:lastRenderedPageBreak/>
        <w:t>Part 2</w:t>
      </w:r>
      <w:r w:rsidRPr="003A28CE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should include information pertinent to your research proposal</w:t>
      </w:r>
      <w:r w:rsidRPr="003A28CE">
        <w:rPr>
          <w:rFonts w:ascii="Arial" w:hAnsi="Arial" w:cs="Arial"/>
          <w:i/>
          <w:szCs w:val="24"/>
        </w:rPr>
        <w:t xml:space="preserve">.  You should complete </w:t>
      </w:r>
      <w:r w:rsidRPr="003E7941">
        <w:rPr>
          <w:rFonts w:ascii="Arial" w:hAnsi="Arial" w:cs="Arial"/>
          <w:b/>
          <w:i/>
          <w:szCs w:val="24"/>
        </w:rPr>
        <w:t>all</w:t>
      </w:r>
      <w:r w:rsidRPr="003A28CE">
        <w:rPr>
          <w:rFonts w:ascii="Arial" w:hAnsi="Arial" w:cs="Arial"/>
          <w:i/>
          <w:szCs w:val="24"/>
        </w:rPr>
        <w:t xml:space="preserve"> sections if applying for </w:t>
      </w:r>
      <w:r>
        <w:rPr>
          <w:rFonts w:ascii="Arial" w:hAnsi="Arial" w:cs="Arial"/>
          <w:i/>
          <w:szCs w:val="24"/>
        </w:rPr>
        <w:t xml:space="preserve">Foundation funding.  Complete </w:t>
      </w:r>
      <w:r w:rsidRPr="00442780">
        <w:rPr>
          <w:rFonts w:ascii="Arial" w:hAnsi="Arial" w:cs="Arial"/>
          <w:b/>
          <w:i/>
          <w:szCs w:val="24"/>
        </w:rPr>
        <w:t>only</w:t>
      </w:r>
      <w:r>
        <w:rPr>
          <w:rFonts w:ascii="Arial" w:hAnsi="Arial" w:cs="Arial"/>
          <w:i/>
          <w:szCs w:val="24"/>
        </w:rPr>
        <w:t xml:space="preserve"> section 2a if applying for a Marsden Fund grant or an HRC grant.  Delete sections not relevant to the fund you are applying to.  </w:t>
      </w:r>
    </w:p>
    <w:p w14:paraId="29C7DAF1" w14:textId="77777777" w:rsidR="00DF51CB" w:rsidRPr="003A28CE" w:rsidRDefault="00DF51CB" w:rsidP="00DF51CB">
      <w:pPr>
        <w:rPr>
          <w:rFonts w:ascii="Arial" w:hAnsi="Arial" w:cs="Arial"/>
          <w:i/>
          <w:szCs w:val="24"/>
        </w:rPr>
      </w:pPr>
      <w:r w:rsidRPr="003A28CE">
        <w:rPr>
          <w:rFonts w:ascii="Arial" w:hAnsi="Arial" w:cs="Arial"/>
          <w:i/>
          <w:szCs w:val="24"/>
        </w:rPr>
        <w:t xml:space="preserve">The following sections should not total more than </w:t>
      </w:r>
      <w:r w:rsidRPr="00F969CD">
        <w:rPr>
          <w:rFonts w:ascii="Arial" w:hAnsi="Arial" w:cs="Arial"/>
          <w:i/>
          <w:szCs w:val="24"/>
        </w:rPr>
        <w:t>three</w:t>
      </w:r>
      <w:r w:rsidRPr="003A28CE">
        <w:rPr>
          <w:rFonts w:ascii="Arial" w:hAnsi="Arial" w:cs="Arial"/>
          <w:i/>
          <w:szCs w:val="24"/>
        </w:rPr>
        <w:t xml:space="preserve"> pages.</w:t>
      </w:r>
    </w:p>
    <w:p w14:paraId="7327111C" w14:textId="77777777" w:rsidR="00DF51CB" w:rsidRPr="001B5644" w:rsidRDefault="00DF51CB" w:rsidP="00DF51CB">
      <w:pPr>
        <w:rPr>
          <w:rFonts w:ascii="Arial" w:hAnsi="Arial" w:cs="Arial"/>
          <w:b/>
          <w:szCs w:val="24"/>
        </w:rPr>
      </w:pPr>
      <w:r w:rsidRPr="001B5644">
        <w:rPr>
          <w:rFonts w:ascii="Arial" w:hAnsi="Arial" w:cs="Arial"/>
          <w:b/>
          <w:szCs w:val="24"/>
        </w:rPr>
        <w:t>PART 2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DF51CB" w:rsidRPr="00DF51CB" w14:paraId="6DA0DBF6" w14:textId="77777777" w:rsidTr="00DF51CB">
        <w:tc>
          <w:tcPr>
            <w:tcW w:w="9288" w:type="dxa"/>
            <w:tcBorders>
              <w:bottom w:val="single" w:sz="4" w:space="0" w:color="auto"/>
            </w:tcBorders>
            <w:shd w:val="clear" w:color="auto" w:fill="E0E0E0"/>
          </w:tcPr>
          <w:p w14:paraId="3CC85CE7" w14:textId="77777777" w:rsidR="00DF51CB" w:rsidRPr="00DF51CB" w:rsidRDefault="00DF51CB" w:rsidP="00BF2FB2">
            <w:pPr>
              <w:rPr>
                <w:rFonts w:ascii="Arial" w:hAnsi="Arial" w:cs="Arial"/>
                <w:b/>
                <w:szCs w:val="24"/>
              </w:rPr>
            </w:pPr>
            <w:r w:rsidRPr="00DF51CB">
              <w:rPr>
                <w:rFonts w:ascii="Arial" w:hAnsi="Arial" w:cs="Arial"/>
                <w:b/>
                <w:szCs w:val="24"/>
              </w:rPr>
              <w:t xml:space="preserve">2a.   Research publications and dissemination </w:t>
            </w:r>
          </w:p>
        </w:tc>
      </w:tr>
    </w:tbl>
    <w:p w14:paraId="4F236899" w14:textId="77777777" w:rsidR="00DF51CB" w:rsidRPr="00C122D6" w:rsidRDefault="00DF51CB" w:rsidP="00DF51CB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Expand/reduce</w:t>
      </w:r>
      <w:r w:rsidRPr="00B643A2">
        <w:rPr>
          <w:rFonts w:ascii="Arial" w:hAnsi="Arial" w:cs="Arial"/>
          <w:i/>
          <w:szCs w:val="24"/>
        </w:rPr>
        <w:t xml:space="preserve"> the following table as needed</w:t>
      </w:r>
      <w:r>
        <w:rPr>
          <w:rFonts w:ascii="Arial" w:hAnsi="Arial" w:cs="Arial"/>
          <w:i/>
          <w:szCs w:val="24"/>
        </w:rPr>
        <w:t>, listing publications relevant to your proposal</w:t>
      </w:r>
      <w:r w:rsidRPr="00B643A2">
        <w:rPr>
          <w:rFonts w:ascii="Arial" w:hAnsi="Arial" w:cs="Arial"/>
          <w:i/>
          <w:szCs w:val="24"/>
        </w:rPr>
        <w:t xml:space="preserve">.  </w:t>
      </w:r>
      <w:r>
        <w:rPr>
          <w:rFonts w:ascii="Arial" w:hAnsi="Arial" w:cs="Arial"/>
          <w:i/>
          <w:szCs w:val="24"/>
        </w:rPr>
        <w:t>L</w:t>
      </w:r>
      <w:r w:rsidRPr="00B643A2">
        <w:rPr>
          <w:rFonts w:ascii="Arial" w:hAnsi="Arial" w:cs="Arial"/>
          <w:i/>
          <w:szCs w:val="24"/>
        </w:rPr>
        <w:t>ist in reverse date order.</w:t>
      </w:r>
      <w:r>
        <w:rPr>
          <w:rFonts w:ascii="Arial" w:hAnsi="Arial" w:cs="Arial"/>
          <w:i/>
          <w:szCs w:val="24"/>
        </w:rPr>
        <w:t xml:space="preserve">  </w:t>
      </w:r>
      <w:r>
        <w:rPr>
          <w:rFonts w:ascii="Arial" w:hAnsi="Arial" w:cs="Arial"/>
          <w:b/>
          <w:i/>
          <w:szCs w:val="24"/>
        </w:rPr>
        <w:t>Bold</w:t>
      </w:r>
      <w:r>
        <w:rPr>
          <w:rFonts w:ascii="Arial" w:hAnsi="Arial" w:cs="Arial"/>
          <w:i/>
          <w:szCs w:val="24"/>
        </w:rPr>
        <w:t xml:space="preserve"> your name in lists of authors.</w:t>
      </w:r>
      <w:r w:rsidR="00711A51" w:rsidRPr="00711A51">
        <w:rPr>
          <w:rFonts w:ascii="Arial" w:hAnsi="Arial" w:cs="Arial"/>
          <w:i/>
          <w:szCs w:val="24"/>
        </w:rPr>
        <w:t xml:space="preserve"> </w:t>
      </w:r>
      <w:r w:rsidR="00711A51">
        <w:rPr>
          <w:rFonts w:ascii="Arial" w:hAnsi="Arial" w:cs="Arial"/>
          <w:i/>
          <w:szCs w:val="24"/>
        </w:rPr>
        <w:t xml:space="preserve">Also </w:t>
      </w:r>
      <w:r w:rsidR="00711A51">
        <w:rPr>
          <w:rFonts w:ascii="Arial" w:hAnsi="Arial" w:cs="Arial"/>
          <w:b/>
          <w:i/>
          <w:szCs w:val="24"/>
        </w:rPr>
        <w:t>bold</w:t>
      </w:r>
      <w:r w:rsidR="00711A51">
        <w:rPr>
          <w:rFonts w:ascii="Arial" w:hAnsi="Arial" w:cs="Arial"/>
          <w:i/>
          <w:szCs w:val="24"/>
        </w:rPr>
        <w:t xml:space="preserve"> the year of the publication if it was published in the last 5 years.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DF51CB" w:rsidRPr="00DF51CB" w14:paraId="262C690B" w14:textId="77777777" w:rsidTr="00DF51CB">
        <w:tc>
          <w:tcPr>
            <w:tcW w:w="9288" w:type="dxa"/>
            <w:shd w:val="clear" w:color="auto" w:fill="E0E0E0"/>
          </w:tcPr>
          <w:p w14:paraId="1C7095B8" w14:textId="77777777" w:rsidR="00DF51CB" w:rsidRPr="00DF51CB" w:rsidRDefault="00DF51CB" w:rsidP="00BF2FB2">
            <w:pPr>
              <w:rPr>
                <w:rFonts w:ascii="Arial" w:hAnsi="Arial" w:cs="Arial"/>
                <w:sz w:val="22"/>
                <w:szCs w:val="22"/>
              </w:rPr>
            </w:pPr>
            <w:r w:rsidRPr="00DF51CB">
              <w:rPr>
                <w:rFonts w:ascii="Arial" w:hAnsi="Arial" w:cs="Arial"/>
                <w:sz w:val="22"/>
                <w:szCs w:val="22"/>
              </w:rPr>
              <w:t>Peer-reviewed journal articles</w:t>
            </w:r>
          </w:p>
        </w:tc>
      </w:tr>
      <w:tr w:rsidR="00DF51CB" w:rsidRPr="00DF51CB" w14:paraId="03DA0022" w14:textId="77777777" w:rsidTr="00DF51CB">
        <w:tc>
          <w:tcPr>
            <w:tcW w:w="9288" w:type="dxa"/>
            <w:tcBorders>
              <w:bottom w:val="single" w:sz="4" w:space="0" w:color="auto"/>
            </w:tcBorders>
          </w:tcPr>
          <w:p w14:paraId="10C6A37D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2F7AB9BE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123484DE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</w:tc>
      </w:tr>
      <w:tr w:rsidR="002A7858" w:rsidRPr="00745081" w14:paraId="0E9302CF" w14:textId="77777777" w:rsidTr="0025608F">
        <w:tc>
          <w:tcPr>
            <w:tcW w:w="9288" w:type="dxa"/>
            <w:shd w:val="clear" w:color="auto" w:fill="E0E0E0"/>
          </w:tcPr>
          <w:p w14:paraId="5D43D6C4" w14:textId="77777777" w:rsidR="002A7858" w:rsidRPr="00745081" w:rsidRDefault="002A7858" w:rsidP="0025608F">
            <w:pPr>
              <w:rPr>
                <w:rFonts w:ascii="Arial" w:hAnsi="Arial" w:cs="Arial"/>
                <w:sz w:val="22"/>
                <w:szCs w:val="22"/>
              </w:rPr>
            </w:pPr>
            <w:r w:rsidRPr="00745081">
              <w:rPr>
                <w:rFonts w:ascii="Arial" w:hAnsi="Arial" w:cs="Arial"/>
                <w:sz w:val="22"/>
                <w:szCs w:val="22"/>
              </w:rPr>
              <w:t>Peer reviewed books</w:t>
            </w:r>
          </w:p>
        </w:tc>
      </w:tr>
      <w:tr w:rsidR="002A7858" w:rsidRPr="00745081" w14:paraId="273980B0" w14:textId="77777777" w:rsidTr="0025608F">
        <w:tc>
          <w:tcPr>
            <w:tcW w:w="9288" w:type="dxa"/>
            <w:tcBorders>
              <w:bottom w:val="single" w:sz="4" w:space="0" w:color="auto"/>
            </w:tcBorders>
          </w:tcPr>
          <w:p w14:paraId="38DF7E5D" w14:textId="77777777" w:rsidR="002A7858" w:rsidRPr="00745081" w:rsidRDefault="002A7858" w:rsidP="0025608F">
            <w:pPr>
              <w:rPr>
                <w:rFonts w:ascii="Arial" w:hAnsi="Arial" w:cs="Arial"/>
                <w:szCs w:val="24"/>
              </w:rPr>
            </w:pPr>
          </w:p>
          <w:p w14:paraId="70FF9458" w14:textId="77777777" w:rsidR="002A7858" w:rsidRPr="00745081" w:rsidRDefault="002A7858" w:rsidP="0025608F">
            <w:pPr>
              <w:rPr>
                <w:rFonts w:ascii="Arial" w:hAnsi="Arial" w:cs="Arial"/>
                <w:szCs w:val="24"/>
              </w:rPr>
            </w:pPr>
          </w:p>
          <w:p w14:paraId="17EAD6A7" w14:textId="77777777" w:rsidR="002A7858" w:rsidRPr="00745081" w:rsidRDefault="002A7858" w:rsidP="0025608F">
            <w:pPr>
              <w:rPr>
                <w:rFonts w:ascii="Arial" w:hAnsi="Arial" w:cs="Arial"/>
                <w:szCs w:val="24"/>
              </w:rPr>
            </w:pPr>
          </w:p>
        </w:tc>
      </w:tr>
      <w:tr w:rsidR="00DF51CB" w:rsidRPr="00DF51CB" w14:paraId="079D5A77" w14:textId="77777777" w:rsidTr="00DF51CB">
        <w:tc>
          <w:tcPr>
            <w:tcW w:w="9288" w:type="dxa"/>
            <w:shd w:val="clear" w:color="auto" w:fill="E0E0E0"/>
          </w:tcPr>
          <w:p w14:paraId="640AA65E" w14:textId="77777777" w:rsidR="00DF51CB" w:rsidRPr="00DF51CB" w:rsidRDefault="00DF51CB" w:rsidP="00BF2FB2">
            <w:pPr>
              <w:rPr>
                <w:rFonts w:ascii="Arial" w:hAnsi="Arial" w:cs="Arial"/>
                <w:sz w:val="22"/>
                <w:szCs w:val="22"/>
              </w:rPr>
            </w:pPr>
            <w:r w:rsidRPr="00DF51CB">
              <w:rPr>
                <w:rFonts w:ascii="Arial" w:hAnsi="Arial" w:cs="Arial"/>
                <w:sz w:val="22"/>
                <w:szCs w:val="22"/>
              </w:rPr>
              <w:t>Peer reviewed books, book chapters, books edited</w:t>
            </w:r>
          </w:p>
        </w:tc>
      </w:tr>
      <w:tr w:rsidR="00DF51CB" w:rsidRPr="00DF51CB" w14:paraId="68846577" w14:textId="77777777" w:rsidTr="00DF51CB">
        <w:tc>
          <w:tcPr>
            <w:tcW w:w="9288" w:type="dxa"/>
            <w:tcBorders>
              <w:bottom w:val="single" w:sz="4" w:space="0" w:color="auto"/>
            </w:tcBorders>
          </w:tcPr>
          <w:p w14:paraId="3AA43370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48562FF8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2D7B2698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</w:tc>
      </w:tr>
      <w:tr w:rsidR="00DF51CB" w:rsidRPr="00DF51CB" w14:paraId="2FC9E0A6" w14:textId="77777777" w:rsidTr="00DF51CB">
        <w:tc>
          <w:tcPr>
            <w:tcW w:w="9288" w:type="dxa"/>
            <w:shd w:val="clear" w:color="auto" w:fill="E0E0E0"/>
          </w:tcPr>
          <w:p w14:paraId="3A3574AD" w14:textId="77777777" w:rsidR="00DF51CB" w:rsidRPr="00DF51CB" w:rsidRDefault="00DF51CB" w:rsidP="00BF2FB2">
            <w:pPr>
              <w:rPr>
                <w:rFonts w:ascii="Arial" w:hAnsi="Arial" w:cs="Arial"/>
                <w:sz w:val="22"/>
                <w:szCs w:val="22"/>
              </w:rPr>
            </w:pPr>
            <w:r w:rsidRPr="00DF51CB">
              <w:rPr>
                <w:rFonts w:ascii="Arial" w:hAnsi="Arial" w:cs="Arial"/>
                <w:sz w:val="22"/>
                <w:szCs w:val="22"/>
              </w:rPr>
              <w:t>Refereed conference proceedings</w:t>
            </w:r>
          </w:p>
        </w:tc>
      </w:tr>
      <w:tr w:rsidR="00DF51CB" w:rsidRPr="00DF51CB" w14:paraId="176BDCD0" w14:textId="77777777" w:rsidTr="00DF51CB">
        <w:tc>
          <w:tcPr>
            <w:tcW w:w="9288" w:type="dxa"/>
            <w:tcBorders>
              <w:bottom w:val="single" w:sz="4" w:space="0" w:color="auto"/>
            </w:tcBorders>
          </w:tcPr>
          <w:p w14:paraId="6EBC04F0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3E1653B7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799655F0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</w:tc>
      </w:tr>
      <w:tr w:rsidR="00DF51CB" w:rsidRPr="00DF51CB" w14:paraId="291F6EAF" w14:textId="77777777" w:rsidTr="00DF51CB">
        <w:trPr>
          <w:trHeight w:val="70"/>
        </w:trPr>
        <w:tc>
          <w:tcPr>
            <w:tcW w:w="9288" w:type="dxa"/>
            <w:shd w:val="clear" w:color="auto" w:fill="E0E0E0"/>
          </w:tcPr>
          <w:p w14:paraId="2002DE86" w14:textId="77777777" w:rsidR="00DF51CB" w:rsidRPr="00DF51CB" w:rsidRDefault="00DF51CB" w:rsidP="00BF2FB2">
            <w:pPr>
              <w:rPr>
                <w:rFonts w:ascii="Arial" w:hAnsi="Arial" w:cs="Arial"/>
                <w:sz w:val="22"/>
                <w:szCs w:val="22"/>
              </w:rPr>
            </w:pPr>
            <w:r w:rsidRPr="00DF51CB">
              <w:rPr>
                <w:rFonts w:ascii="Arial" w:hAnsi="Arial" w:cs="Arial"/>
                <w:sz w:val="22"/>
                <w:szCs w:val="22"/>
              </w:rPr>
              <w:t>Patents</w:t>
            </w:r>
          </w:p>
        </w:tc>
      </w:tr>
      <w:tr w:rsidR="00DF51CB" w:rsidRPr="00DF51CB" w14:paraId="1FB538F0" w14:textId="77777777" w:rsidTr="00DF51CB">
        <w:tc>
          <w:tcPr>
            <w:tcW w:w="9288" w:type="dxa"/>
            <w:tcBorders>
              <w:bottom w:val="single" w:sz="4" w:space="0" w:color="auto"/>
            </w:tcBorders>
          </w:tcPr>
          <w:p w14:paraId="35E5E54C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4F9A7784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73E7D3CC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</w:tc>
      </w:tr>
      <w:tr w:rsidR="00DF51CB" w:rsidRPr="00DF51CB" w14:paraId="31C44AFA" w14:textId="77777777" w:rsidTr="00DF51CB">
        <w:tc>
          <w:tcPr>
            <w:tcW w:w="9288" w:type="dxa"/>
            <w:shd w:val="clear" w:color="auto" w:fill="E0E0E0"/>
          </w:tcPr>
          <w:p w14:paraId="06562489" w14:textId="77777777" w:rsidR="00DF51CB" w:rsidRPr="00DF51CB" w:rsidRDefault="00DF51CB" w:rsidP="00BF2FB2">
            <w:pPr>
              <w:rPr>
                <w:rFonts w:ascii="Arial" w:hAnsi="Arial" w:cs="Arial"/>
                <w:sz w:val="22"/>
                <w:szCs w:val="22"/>
              </w:rPr>
            </w:pPr>
            <w:r w:rsidRPr="00DF51CB">
              <w:rPr>
                <w:rFonts w:ascii="Arial" w:hAnsi="Arial" w:cs="Arial"/>
                <w:sz w:val="22"/>
                <w:szCs w:val="22"/>
              </w:rPr>
              <w:t>Other forms of dissemination (reports for clients, technical reports, popular press, etc)</w:t>
            </w:r>
          </w:p>
        </w:tc>
      </w:tr>
      <w:tr w:rsidR="00DF51CB" w:rsidRPr="00DF51CB" w14:paraId="330B661A" w14:textId="77777777" w:rsidTr="00DF51CB">
        <w:tc>
          <w:tcPr>
            <w:tcW w:w="9288" w:type="dxa"/>
          </w:tcPr>
          <w:p w14:paraId="527D1CEE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24CBB493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  <w:p w14:paraId="35DB2446" w14:textId="77777777" w:rsidR="00DF51CB" w:rsidRPr="00DF51CB" w:rsidRDefault="00DF51CB" w:rsidP="00BF2FB2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758B0A9" w14:textId="77777777" w:rsidR="00DF51CB" w:rsidRPr="00376CAB" w:rsidRDefault="00DF51CB" w:rsidP="00376CAB">
      <w:pPr>
        <w:pStyle w:val="BodyText"/>
        <w:rPr>
          <w:sz w:val="20"/>
        </w:rPr>
      </w:pPr>
    </w:p>
    <w:sectPr w:rsidR="00DF51CB" w:rsidRPr="00376CAB" w:rsidSect="007E26B2">
      <w:footerReference w:type="default" r:id="rId8"/>
      <w:footnotePr>
        <w:pos w:val="beneathText"/>
      </w:footnotePr>
      <w:pgSz w:w="11905" w:h="16837"/>
      <w:pgMar w:top="1134" w:right="1134" w:bottom="1134" w:left="1134" w:header="454" w:footer="295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D577" w14:textId="77777777" w:rsidR="00B36650" w:rsidRDefault="00B36650">
      <w:r>
        <w:separator/>
      </w:r>
    </w:p>
  </w:endnote>
  <w:endnote w:type="continuationSeparator" w:id="0">
    <w:p w14:paraId="7D101108" w14:textId="77777777" w:rsidR="00B36650" w:rsidRDefault="00B3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EF6E" w14:textId="77777777" w:rsidR="00E57D64" w:rsidRDefault="00E57D64">
    <w:pPr>
      <w:pStyle w:val="Footer"/>
      <w:ind w:right="360"/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2C99" w14:textId="77777777" w:rsidR="00B36650" w:rsidRDefault="00B36650">
      <w:r>
        <w:separator/>
      </w:r>
    </w:p>
  </w:footnote>
  <w:footnote w:type="continuationSeparator" w:id="0">
    <w:p w14:paraId="1E959893" w14:textId="77777777" w:rsidR="00B36650" w:rsidRDefault="00B36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3" w15:restartNumberingAfterBreak="0">
    <w:nsid w:val="07F74C77"/>
    <w:multiLevelType w:val="hybridMultilevel"/>
    <w:tmpl w:val="AFA262FE"/>
    <w:lvl w:ilvl="0" w:tplc="CDA48B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218E7"/>
    <w:multiLevelType w:val="hybridMultilevel"/>
    <w:tmpl w:val="05725C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20D6B"/>
    <w:multiLevelType w:val="hybridMultilevel"/>
    <w:tmpl w:val="EF5C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39052">
    <w:abstractNumId w:val="0"/>
  </w:num>
  <w:num w:numId="2" w16cid:durableId="198124601">
    <w:abstractNumId w:val="1"/>
  </w:num>
  <w:num w:numId="3" w16cid:durableId="1782646116">
    <w:abstractNumId w:val="2"/>
  </w:num>
  <w:num w:numId="4" w16cid:durableId="2046325772">
    <w:abstractNumId w:val="0"/>
  </w:num>
  <w:num w:numId="5" w16cid:durableId="1221594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384631">
    <w:abstractNumId w:val="4"/>
  </w:num>
  <w:num w:numId="7" w16cid:durableId="776409062">
    <w:abstractNumId w:val="3"/>
  </w:num>
  <w:num w:numId="8" w16cid:durableId="293097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74"/>
    <w:rsid w:val="00032E62"/>
    <w:rsid w:val="00037F14"/>
    <w:rsid w:val="00053E0E"/>
    <w:rsid w:val="00054B71"/>
    <w:rsid w:val="00082D6A"/>
    <w:rsid w:val="00087BE6"/>
    <w:rsid w:val="000D36D0"/>
    <w:rsid w:val="000E33E1"/>
    <w:rsid w:val="000F1B4A"/>
    <w:rsid w:val="00107D1F"/>
    <w:rsid w:val="00132B08"/>
    <w:rsid w:val="0014693B"/>
    <w:rsid w:val="00156DFB"/>
    <w:rsid w:val="00184AF1"/>
    <w:rsid w:val="001A33A3"/>
    <w:rsid w:val="001E13BC"/>
    <w:rsid w:val="001F3D60"/>
    <w:rsid w:val="00206F5F"/>
    <w:rsid w:val="00255F15"/>
    <w:rsid w:val="0025608F"/>
    <w:rsid w:val="00270755"/>
    <w:rsid w:val="002962A6"/>
    <w:rsid w:val="002A2A9F"/>
    <w:rsid w:val="002A7858"/>
    <w:rsid w:val="002C4D99"/>
    <w:rsid w:val="002D7B6B"/>
    <w:rsid w:val="00353799"/>
    <w:rsid w:val="003708D1"/>
    <w:rsid w:val="003722F6"/>
    <w:rsid w:val="00376CAB"/>
    <w:rsid w:val="00382FBB"/>
    <w:rsid w:val="003D5F74"/>
    <w:rsid w:val="003E1B13"/>
    <w:rsid w:val="00406207"/>
    <w:rsid w:val="004811C8"/>
    <w:rsid w:val="004B0976"/>
    <w:rsid w:val="004B0B58"/>
    <w:rsid w:val="00514012"/>
    <w:rsid w:val="00573DFC"/>
    <w:rsid w:val="00591E79"/>
    <w:rsid w:val="005C1F1E"/>
    <w:rsid w:val="005E7288"/>
    <w:rsid w:val="00650F15"/>
    <w:rsid w:val="006A1A98"/>
    <w:rsid w:val="006C18E1"/>
    <w:rsid w:val="006C7E17"/>
    <w:rsid w:val="006E67B2"/>
    <w:rsid w:val="00711A51"/>
    <w:rsid w:val="00711DF5"/>
    <w:rsid w:val="00762AB2"/>
    <w:rsid w:val="00776CA4"/>
    <w:rsid w:val="00777B51"/>
    <w:rsid w:val="0078558E"/>
    <w:rsid w:val="00787927"/>
    <w:rsid w:val="00791529"/>
    <w:rsid w:val="00794DE1"/>
    <w:rsid w:val="007B6D38"/>
    <w:rsid w:val="007E26B2"/>
    <w:rsid w:val="008257D6"/>
    <w:rsid w:val="00852C67"/>
    <w:rsid w:val="00852D7A"/>
    <w:rsid w:val="008C250E"/>
    <w:rsid w:val="009104BC"/>
    <w:rsid w:val="00931A6B"/>
    <w:rsid w:val="0096184E"/>
    <w:rsid w:val="009934D5"/>
    <w:rsid w:val="009A2FB0"/>
    <w:rsid w:val="009A7507"/>
    <w:rsid w:val="009C6C5B"/>
    <w:rsid w:val="00A11196"/>
    <w:rsid w:val="00A57519"/>
    <w:rsid w:val="00A87316"/>
    <w:rsid w:val="00B36650"/>
    <w:rsid w:val="00B41015"/>
    <w:rsid w:val="00B71F53"/>
    <w:rsid w:val="00B8070B"/>
    <w:rsid w:val="00B86EF8"/>
    <w:rsid w:val="00BA5FAF"/>
    <w:rsid w:val="00BC2122"/>
    <w:rsid w:val="00BF2FB2"/>
    <w:rsid w:val="00BF4C48"/>
    <w:rsid w:val="00BF618D"/>
    <w:rsid w:val="00C07177"/>
    <w:rsid w:val="00C227D9"/>
    <w:rsid w:val="00C26122"/>
    <w:rsid w:val="00CE2207"/>
    <w:rsid w:val="00D1406A"/>
    <w:rsid w:val="00D15036"/>
    <w:rsid w:val="00D33FB8"/>
    <w:rsid w:val="00D35CB8"/>
    <w:rsid w:val="00D45FD0"/>
    <w:rsid w:val="00D96896"/>
    <w:rsid w:val="00DB634A"/>
    <w:rsid w:val="00DC3EF9"/>
    <w:rsid w:val="00DE5866"/>
    <w:rsid w:val="00DE7D1A"/>
    <w:rsid w:val="00DF51CB"/>
    <w:rsid w:val="00DF6575"/>
    <w:rsid w:val="00E024AA"/>
    <w:rsid w:val="00E0506C"/>
    <w:rsid w:val="00E15A23"/>
    <w:rsid w:val="00E25F23"/>
    <w:rsid w:val="00E57D64"/>
    <w:rsid w:val="00E873B0"/>
    <w:rsid w:val="00EB2FEA"/>
    <w:rsid w:val="00EE09A1"/>
    <w:rsid w:val="00EE3874"/>
    <w:rsid w:val="00F01AC7"/>
    <w:rsid w:val="00F079EF"/>
    <w:rsid w:val="00F10162"/>
    <w:rsid w:val="00F5599C"/>
    <w:rsid w:val="00F60F18"/>
    <w:rsid w:val="00F870EE"/>
    <w:rsid w:val="00FD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2"/>
    </o:shapelayout>
  </w:shapeDefaults>
  <w:decimalSymbol w:val="."/>
  <w:listSeparator w:val=","/>
  <w14:docId w14:val="51850C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755"/>
    <w:pPr>
      <w:suppressAutoHyphens/>
    </w:pPr>
    <w:rPr>
      <w:sz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jc w:val="righ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lang w:val="en-AU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20" w:lineRule="atLeast"/>
      <w:jc w:val="both"/>
    </w:pPr>
    <w:rPr>
      <w:rFonts w:ascii="Times" w:hAnsi="Times"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ind w:left="-426"/>
    </w:p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Normal"/>
    <w:next w:val="BodyText"/>
    <w:qFormat/>
    <w:pPr>
      <w:jc w:val="center"/>
    </w:pPr>
    <w:rPr>
      <w:b/>
    </w:rPr>
  </w:style>
  <w:style w:type="paragraph" w:customStyle="1" w:styleId="WW-BodyText2">
    <w:name w:val="WW-Body Text 2"/>
    <w:basedOn w:val="Normal"/>
    <w:pPr>
      <w:jc w:val="both"/>
    </w:pPr>
  </w:style>
  <w:style w:type="paragraph" w:styleId="BodyText3">
    <w:name w:val="Body Text 3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F5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1E13BC"/>
    <w:rPr>
      <w:b/>
      <w:sz w:val="24"/>
      <w:lang w:val="en-GB" w:eastAsia="ar-SA"/>
    </w:rPr>
  </w:style>
  <w:style w:type="character" w:customStyle="1" w:styleId="BodyTextChar">
    <w:name w:val="Body Text Char"/>
    <w:link w:val="BodyText"/>
    <w:rsid w:val="009A2FB0"/>
    <w:rPr>
      <w:sz w:val="24"/>
      <w:lang w:val="en-AU" w:eastAsia="ar-SA"/>
    </w:rPr>
  </w:style>
  <w:style w:type="character" w:styleId="Hyperlink">
    <w:name w:val="Hyperlink"/>
    <w:uiPriority w:val="99"/>
    <w:unhideWhenUsed/>
    <w:rsid w:val="00762AB2"/>
    <w:rPr>
      <w:color w:val="0000FF"/>
      <w:u w:val="single"/>
    </w:rPr>
  </w:style>
  <w:style w:type="character" w:customStyle="1" w:styleId="Heading4Char">
    <w:name w:val="Heading 4 Char"/>
    <w:link w:val="Heading4"/>
    <w:rsid w:val="00DF6575"/>
    <w:rPr>
      <w:b/>
      <w:sz w:val="24"/>
      <w:lang w:val="en-GB" w:eastAsia="ar-SA"/>
    </w:rPr>
  </w:style>
  <w:style w:type="character" w:customStyle="1" w:styleId="Heading5Char">
    <w:name w:val="Heading 5 Char"/>
    <w:link w:val="Heading5"/>
    <w:rsid w:val="00DF6575"/>
    <w:rPr>
      <w:b/>
      <w:sz w:val="24"/>
      <w:lang w:val="en-GB" w:eastAsia="ar-SA"/>
    </w:rPr>
  </w:style>
  <w:style w:type="paragraph" w:customStyle="1" w:styleId="Bold">
    <w:name w:val="Bold"/>
    <w:basedOn w:val="BodyText"/>
    <w:link w:val="BoldChar"/>
    <w:qFormat/>
    <w:rsid w:val="00E57D64"/>
    <w:pPr>
      <w:suppressAutoHyphens w:val="0"/>
      <w:spacing w:after="200" w:line="264" w:lineRule="auto"/>
    </w:pPr>
    <w:rPr>
      <w:rFonts w:ascii="Calibri" w:eastAsia="Calibri" w:hAnsi="Calibri"/>
      <w:b/>
      <w:sz w:val="22"/>
      <w:szCs w:val="22"/>
      <w:lang w:val="en-NZ" w:eastAsia="en-US"/>
    </w:rPr>
  </w:style>
  <w:style w:type="character" w:customStyle="1" w:styleId="BoldChar">
    <w:name w:val="Bold Char"/>
    <w:link w:val="Bold"/>
    <w:rsid w:val="00E57D64"/>
    <w:rPr>
      <w:rFonts w:ascii="Calibri" w:eastAsia="Calibri" w:hAnsi="Calibri" w:cs="Times New Roman"/>
      <w:b/>
      <w:sz w:val="22"/>
      <w:szCs w:val="22"/>
      <w:lang w:val="en-NZ" w:eastAsia="ar-SA"/>
    </w:rPr>
  </w:style>
  <w:style w:type="paragraph" w:styleId="ListParagraph">
    <w:name w:val="List Paragraph"/>
    <w:basedOn w:val="Normal"/>
    <w:uiPriority w:val="34"/>
    <w:qFormat/>
    <w:rsid w:val="00E57D6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C3FB76779464DBA07A37DC7D35764" ma:contentTypeVersion="18" ma:contentTypeDescription="Create a new document." ma:contentTypeScope="" ma:versionID="1abf2b3e7d69fb9ff649a79b155d57ee">
  <xsd:schema xmlns:xsd="http://www.w3.org/2001/XMLSchema" xmlns:xs="http://www.w3.org/2001/XMLSchema" xmlns:p="http://schemas.microsoft.com/office/2006/metadata/properties" xmlns:ns2="1196a0b2-e0fb-44b9-9ba7-b30bcdc296a4" xmlns:ns3="26bca720-caa9-49a7-8f67-1511df781a4c" targetNamespace="http://schemas.microsoft.com/office/2006/metadata/properties" ma:root="true" ma:fieldsID="951f7316ad833b728fa53e4bd22f49e6" ns2:_="" ns3:_="">
    <xsd:import namespace="1196a0b2-e0fb-44b9-9ba7-b30bcdc296a4"/>
    <xsd:import namespace="26bca720-caa9-49a7-8f67-1511df781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6a0b2-e0fb-44b9-9ba7-b30bcdc29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37fece0-7c67-4b6d-b059-36af53aee6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ca720-caa9-49a7-8f67-1511df781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14c78b7-1066-41c8-9746-fbdbdee20839}" ma:internalName="TaxCatchAll" ma:showField="CatchAllData" ma:web="26bca720-caa9-49a7-8f67-1511df781a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bca720-caa9-49a7-8f67-1511df781a4c" xsi:nil="true"/>
    <lcf76f155ced4ddcb4097134ff3c332f xmlns="1196a0b2-e0fb-44b9-9ba7-b30bcdc296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5EDD38-3F09-41D8-91D4-BB93631AF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434005-1E6C-46CF-B55D-A1BDD51FF6D3}"/>
</file>

<file path=customXml/itemProps3.xml><?xml version="1.0" encoding="utf-8"?>
<ds:datastoreItem xmlns:ds="http://schemas.openxmlformats.org/officeDocument/2006/customXml" ds:itemID="{48BA983D-D6BC-41AA-A0BD-A02AEAB875E0}"/>
</file>

<file path=customXml/itemProps4.xml><?xml version="1.0" encoding="utf-8"?>
<ds:datastoreItem xmlns:ds="http://schemas.openxmlformats.org/officeDocument/2006/customXml" ds:itemID="{B9882673-835B-43BA-A639-90A62F2CF5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2023-10-31T22:16:00Z</dcterms:created>
  <dcterms:modified xsi:type="dcterms:W3CDTF">2023-10-31T22:16:00Z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0x010100EDFC3FB76779464DBA07A37DC7D35764</vt:lpwstr>
  </property>
</Properties>
</file>